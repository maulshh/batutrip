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DD" w:rsidRPr="00B67A8E" w:rsidRDefault="00170CD1">
      <w:pPr>
        <w:rPr>
          <w:b/>
        </w:rPr>
      </w:pPr>
      <w:proofErr w:type="spellStart"/>
      <w:r>
        <w:rPr>
          <w:b/>
        </w:rPr>
        <w:t>Loka</w:t>
      </w:r>
      <w:r w:rsidR="00B85DEB" w:rsidRPr="00B67A8E">
        <w:rPr>
          <w:b/>
        </w:rPr>
        <w:t>Halo</w:t>
      </w:r>
      <w:proofErr w:type="spellEnd"/>
      <w:r w:rsidR="00B85DEB" w:rsidRPr="00B67A8E">
        <w:rPr>
          <w:b/>
        </w:rPr>
        <w:t>?</w:t>
      </w:r>
    </w:p>
    <w:p w:rsidR="00B85DEB" w:rsidRDefault="00B85DEB">
      <w:r>
        <w:t>Hai</w:t>
      </w:r>
    </w:p>
    <w:p w:rsidR="00B85DEB" w:rsidRPr="00B67A8E" w:rsidRDefault="00B85DEB">
      <w:pPr>
        <w:rPr>
          <w:b/>
        </w:rPr>
      </w:pPr>
      <w:r w:rsidRPr="00B67A8E">
        <w:rPr>
          <w:b/>
        </w:rPr>
        <w:t>Are you okay?</w:t>
      </w:r>
    </w:p>
    <w:p w:rsidR="00B85DEB" w:rsidRDefault="00B85DEB">
      <w:r>
        <w:t>Yes I’m in a really good condition today, Feels like I don’t have any burden in this world. I feel so happy and free.</w:t>
      </w:r>
    </w:p>
    <w:p w:rsidR="00B85DEB" w:rsidRPr="00B67A8E" w:rsidRDefault="00B85DEB">
      <w:pPr>
        <w:rPr>
          <w:b/>
        </w:rPr>
      </w:pPr>
      <w:r w:rsidRPr="00B67A8E">
        <w:rPr>
          <w:b/>
        </w:rPr>
        <w:t xml:space="preserve">Of course, is there actually a burden in this world? There’s nothing like that, you’re just making things up. So what are you </w:t>
      </w:r>
      <w:proofErr w:type="spellStart"/>
      <w:r w:rsidRPr="00B67A8E">
        <w:rPr>
          <w:b/>
        </w:rPr>
        <w:t>gonna</w:t>
      </w:r>
      <w:proofErr w:type="spellEnd"/>
      <w:r w:rsidRPr="00B67A8E">
        <w:rPr>
          <w:b/>
        </w:rPr>
        <w:t xml:space="preserve"> do today?</w:t>
      </w:r>
    </w:p>
    <w:p w:rsidR="00B85DEB" w:rsidRDefault="00B85DEB">
      <w:r>
        <w:t xml:space="preserve">I want to do something I like, to code a program. </w:t>
      </w:r>
      <w:r>
        <w:br/>
        <w:t>Yea, when I’m in this kind of condition I couldn’t find anything I want to do more than to code. I don’t even feel like to play games. But when I think of it as a burden I always look for excuses not to do it even though I don’t have any other thing to do.</w:t>
      </w:r>
    </w:p>
    <w:p w:rsidR="00B85DEB" w:rsidRPr="00B67A8E" w:rsidRDefault="00B85DEB">
      <w:pPr>
        <w:rPr>
          <w:b/>
        </w:rPr>
      </w:pPr>
      <w:proofErr w:type="spellStart"/>
      <w:r w:rsidRPr="00B67A8E">
        <w:rPr>
          <w:b/>
        </w:rPr>
        <w:t>Haha</w:t>
      </w:r>
      <w:proofErr w:type="spellEnd"/>
      <w:r w:rsidRPr="00B67A8E">
        <w:rPr>
          <w:b/>
        </w:rPr>
        <w:t>, feels great right? So what do you want to code right now?</w:t>
      </w:r>
    </w:p>
    <w:p w:rsidR="00B85DEB" w:rsidRDefault="00B85DEB">
      <w:r>
        <w:t xml:space="preserve">I want to code </w:t>
      </w:r>
      <w:proofErr w:type="spellStart"/>
      <w:r>
        <w:t>batutrip</w:t>
      </w:r>
      <w:proofErr w:type="spellEnd"/>
      <w:r>
        <w:t xml:space="preserve">, </w:t>
      </w:r>
      <w:proofErr w:type="gramStart"/>
      <w:r>
        <w:t>It’s</w:t>
      </w:r>
      <w:proofErr w:type="gramEnd"/>
      <w:r>
        <w:t xml:space="preserve"> my RPL task. And I really want it to be done as perfect as possible, to deploy it and see how much it works and helps people.</w:t>
      </w:r>
    </w:p>
    <w:p w:rsidR="00B85DEB" w:rsidRPr="00B67A8E" w:rsidRDefault="00B85DEB">
      <w:pPr>
        <w:rPr>
          <w:b/>
        </w:rPr>
      </w:pPr>
      <w:r w:rsidRPr="00B67A8E">
        <w:rPr>
          <w:b/>
        </w:rPr>
        <w:t>What is it about?</w:t>
      </w:r>
    </w:p>
    <w:p w:rsidR="00B85DEB" w:rsidRDefault="00B85DEB">
      <w:r>
        <w:t xml:space="preserve">To help people, whom want to go to a trip (specifically to </w:t>
      </w:r>
      <w:proofErr w:type="spellStart"/>
      <w:r>
        <w:t>batu</w:t>
      </w:r>
      <w:proofErr w:type="spellEnd"/>
      <w:r>
        <w:t>) choose their destination</w:t>
      </w:r>
      <w:r w:rsidR="00B31972">
        <w:t>s</w:t>
      </w:r>
      <w:r>
        <w:t xml:space="preserve"> and accommodation</w:t>
      </w:r>
      <w:r w:rsidR="00B31972">
        <w:t>s</w:t>
      </w:r>
      <w:r>
        <w:t xml:space="preserve">. </w:t>
      </w:r>
    </w:p>
    <w:p w:rsidR="00B31972" w:rsidRPr="00B67A8E" w:rsidRDefault="00B31972">
      <w:pPr>
        <w:rPr>
          <w:b/>
        </w:rPr>
      </w:pPr>
      <w:r w:rsidRPr="00B67A8E">
        <w:rPr>
          <w:b/>
        </w:rPr>
        <w:t>How?</w:t>
      </w:r>
    </w:p>
    <w:p w:rsidR="00B31972" w:rsidRDefault="00B31972">
      <w:r>
        <w:t xml:space="preserve">In </w:t>
      </w:r>
      <w:proofErr w:type="spellStart"/>
      <w:r>
        <w:t>batutrip</w:t>
      </w:r>
      <w:proofErr w:type="spellEnd"/>
      <w:r>
        <w:t xml:space="preserve"> we are giving actual information about destinations, events, culinary, accommodation which is very compact and helpful.</w:t>
      </w:r>
    </w:p>
    <w:p w:rsidR="00B31972" w:rsidRPr="00B67A8E" w:rsidRDefault="00B31972">
      <w:pPr>
        <w:rPr>
          <w:b/>
        </w:rPr>
      </w:pPr>
      <w:r w:rsidRPr="00B67A8E">
        <w:rPr>
          <w:b/>
        </w:rPr>
        <w:t>How is that helpful?</w:t>
      </w:r>
    </w:p>
    <w:p w:rsidR="00B31972" w:rsidRDefault="00B31972">
      <w:r>
        <w:t xml:space="preserve">Ok </w:t>
      </w:r>
      <w:proofErr w:type="spellStart"/>
      <w:r>
        <w:t>haha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tau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itu2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?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budget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batutrip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batu</w:t>
      </w:r>
      <w:proofErr w:type="spellEnd"/>
      <w:r>
        <w:t xml:space="preserve">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>:</w:t>
      </w:r>
    </w:p>
    <w:p w:rsidR="00B31972" w:rsidRDefault="00B31972" w:rsidP="00B31972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 w:rsidR="007A37EB">
        <w:t>jenis</w:t>
      </w:r>
      <w:proofErr w:type="spellEnd"/>
      <w:r w:rsidR="007A37EB">
        <w:t xml:space="preserve"> </w:t>
      </w:r>
      <w:proofErr w:type="spellStart"/>
      <w:r w:rsidR="007A37EB">
        <w:t>wisata</w:t>
      </w:r>
      <w:proofErr w:type="spellEnd"/>
      <w:r w:rsidR="007A37EB">
        <w:t xml:space="preserve"> </w:t>
      </w:r>
      <w:proofErr w:type="spellStart"/>
      <w:r w:rsidR="007A37EB">
        <w:t>dan</w:t>
      </w:r>
      <w:proofErr w:type="spellEnd"/>
      <w:r w:rsidR="007A37EB">
        <w:t xml:space="preserve"> </w:t>
      </w:r>
      <w:proofErr w:type="spellStart"/>
      <w:r w:rsidR="007A37EB">
        <w:t>wahana</w:t>
      </w:r>
      <w:proofErr w:type="spellEnd"/>
      <w:r w:rsidR="007A37EB">
        <w:t xml:space="preserve"> yang </w:t>
      </w:r>
      <w:proofErr w:type="spellStart"/>
      <w:r w:rsidR="007A37EB">
        <w:t>ada</w:t>
      </w:r>
      <w:proofErr w:type="spellEnd"/>
      <w:r w:rsidR="00D452ED">
        <w:t xml:space="preserve"> </w:t>
      </w:r>
      <w:proofErr w:type="spellStart"/>
      <w:r w:rsidR="00D452ED">
        <w:t>dan</w:t>
      </w:r>
      <w:proofErr w:type="spellEnd"/>
      <w:r w:rsidR="00D452ED">
        <w:t xml:space="preserve"> </w:t>
      </w:r>
      <w:proofErr w:type="spellStart"/>
      <w:r w:rsidR="00D452ED">
        <w:t>sejarahnya</w:t>
      </w:r>
      <w:proofErr w:type="spellEnd"/>
    </w:p>
    <w:p w:rsidR="00B31972" w:rsidRDefault="00B31972" w:rsidP="00B31972">
      <w:pPr>
        <w:pStyle w:val="ListParagraph"/>
        <w:numPr>
          <w:ilvl w:val="0"/>
          <w:numId w:val="1"/>
        </w:numPr>
      </w:pPr>
      <w:r>
        <w:t xml:space="preserve">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/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kunjung</w:t>
      </w:r>
      <w:proofErr w:type="spellEnd"/>
    </w:p>
    <w:p w:rsidR="00B31972" w:rsidRDefault="00B31972" w:rsidP="00B31972">
      <w:pPr>
        <w:pStyle w:val="ListParagraph"/>
        <w:numPr>
          <w:ilvl w:val="0"/>
          <w:numId w:val="1"/>
        </w:numPr>
      </w:pPr>
      <w:proofErr w:type="spellStart"/>
      <w:r>
        <w:t>Lokasi</w:t>
      </w:r>
      <w:proofErr w:type="spellEnd"/>
    </w:p>
    <w:p w:rsidR="00B31972" w:rsidRDefault="00B31972" w:rsidP="00B31972">
      <w:pPr>
        <w:pStyle w:val="ListParagraph"/>
        <w:numPr>
          <w:ilvl w:val="0"/>
          <w:numId w:val="1"/>
        </w:numPr>
      </w:pPr>
      <w:proofErr w:type="spellStart"/>
      <w:r>
        <w:t>Akomodasi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B31972" w:rsidRDefault="00B31972" w:rsidP="00B31972">
      <w:pPr>
        <w:pStyle w:val="ListParagraph"/>
        <w:numPr>
          <w:ilvl w:val="0"/>
          <w:numId w:val="1"/>
        </w:numPr>
      </w:pPr>
      <w:proofErr w:type="spellStart"/>
      <w:r>
        <w:t>Harga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) /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D452ED">
        <w:t>online</w:t>
      </w:r>
    </w:p>
    <w:p w:rsidR="00B31972" w:rsidRDefault="00B31972" w:rsidP="00B31972">
      <w:pPr>
        <w:pStyle w:val="ListParagraph"/>
        <w:numPr>
          <w:ilvl w:val="0"/>
          <w:numId w:val="1"/>
        </w:numPr>
      </w:pPr>
      <w:r>
        <w:t>Review/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 (yang </w:t>
      </w:r>
      <w:proofErr w:type="spellStart"/>
      <w:r>
        <w:t>disaring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netral</w:t>
      </w:r>
      <w:proofErr w:type="spellEnd"/>
      <w:r>
        <w:t>)</w:t>
      </w:r>
      <w:r w:rsidR="00D452ED">
        <w:t xml:space="preserve"> yang </w:t>
      </w:r>
      <w:proofErr w:type="spellStart"/>
      <w:r w:rsidR="00D452ED">
        <w:t>dapat</w:t>
      </w:r>
      <w:proofErr w:type="spellEnd"/>
      <w:r w:rsidR="00D452ED">
        <w:t xml:space="preserve"> </w:t>
      </w:r>
      <w:proofErr w:type="spellStart"/>
      <w:r w:rsidR="00D452ED">
        <w:t>dimark</w:t>
      </w:r>
      <w:proofErr w:type="spellEnd"/>
      <w:r w:rsidR="00D452ED">
        <w:t xml:space="preserve"> helpful </w:t>
      </w:r>
      <w:proofErr w:type="spellStart"/>
      <w:r w:rsidR="00D452ED">
        <w:t>oleh</w:t>
      </w:r>
      <w:proofErr w:type="spellEnd"/>
      <w:r w:rsidR="00D452ED">
        <w:t xml:space="preserve"> </w:t>
      </w:r>
      <w:proofErr w:type="spellStart"/>
      <w:r w:rsidR="00D452ED">
        <w:t>pengunjung</w:t>
      </w:r>
      <w:proofErr w:type="spellEnd"/>
    </w:p>
    <w:p w:rsidR="007A37EB" w:rsidRDefault="007A37EB" w:rsidP="00B31972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</w:p>
    <w:p w:rsidR="007A37EB" w:rsidRDefault="007A37EB" w:rsidP="00B31972">
      <w:pPr>
        <w:pStyle w:val="ListParagraph"/>
        <w:numPr>
          <w:ilvl w:val="0"/>
          <w:numId w:val="1"/>
        </w:numPr>
      </w:pPr>
      <w:r>
        <w:t xml:space="preserve">Trivia </w:t>
      </w:r>
      <w:proofErr w:type="spellStart"/>
      <w:r>
        <w:t>lokasi</w:t>
      </w:r>
      <w:proofErr w:type="spellEnd"/>
    </w:p>
    <w:p w:rsidR="00D452ED" w:rsidRDefault="007A37EB" w:rsidP="00D452ED">
      <w:pPr>
        <w:pStyle w:val="ListParagraph"/>
        <w:numPr>
          <w:ilvl w:val="0"/>
          <w:numId w:val="1"/>
        </w:numPr>
      </w:pPr>
      <w:r>
        <w:t xml:space="preserve">Rating / like </w:t>
      </w:r>
      <w:proofErr w:type="spellStart"/>
      <w:r>
        <w:t>lokasi</w:t>
      </w:r>
      <w:proofErr w:type="spellEnd"/>
      <w:r>
        <w:t xml:space="preserve"> (love &lt;3 &lt;3 &lt;3 &lt;3 &lt;3)</w:t>
      </w:r>
      <w:bookmarkStart w:id="0" w:name="_GoBack"/>
      <w:bookmarkEnd w:id="0"/>
    </w:p>
    <w:p w:rsidR="007A37EB" w:rsidRDefault="007A37EB" w:rsidP="007A37EB">
      <w:pPr>
        <w:pStyle w:val="ListParagraph"/>
        <w:numPr>
          <w:ilvl w:val="0"/>
          <w:numId w:val="1"/>
        </w:numPr>
      </w:pPr>
      <w:r>
        <w:lastRenderedPageBreak/>
        <w:t>Gallery</w:t>
      </w:r>
    </w:p>
    <w:p w:rsidR="007A37EB" w:rsidRDefault="007A37EB" w:rsidP="007A37EB"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event, </w:t>
      </w:r>
      <w:proofErr w:type="spellStart"/>
      <w:r>
        <w:t>dan</w:t>
      </w:r>
      <w:proofErr w:type="spellEnd"/>
      <w:r>
        <w:t xml:space="preserve"> tempat2 </w:t>
      </w:r>
      <w:proofErr w:type="spellStart"/>
      <w:r>
        <w:t>akomodasi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>, hotel/</w:t>
      </w:r>
      <w:proofErr w:type="spellStart"/>
      <w:r>
        <w:t>penginapan</w:t>
      </w:r>
      <w:proofErr w:type="spellEnd"/>
      <w:r>
        <w:t xml:space="preserve">, </w:t>
      </w:r>
      <w:proofErr w:type="spellStart"/>
      <w:r>
        <w:t>kanoe</w:t>
      </w:r>
      <w:proofErr w:type="spellEnd"/>
      <w:r>
        <w:t xml:space="preserve">, </w:t>
      </w:r>
      <w:proofErr w:type="spellStart"/>
      <w:r>
        <w:t>paralayang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Nah </w:t>
      </w:r>
      <w:proofErr w:type="spellStart"/>
      <w:r>
        <w:t>dari</w:t>
      </w:r>
      <w:proofErr w:type="spellEnd"/>
      <w:r>
        <w:t xml:space="preserve"> lokasi2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trip yang </w:t>
      </w:r>
      <w:proofErr w:type="spellStart"/>
      <w:r>
        <w:t>diinginkan</w:t>
      </w:r>
      <w:proofErr w:type="spellEnd"/>
      <w:r>
        <w:t xml:space="preserve">, </w:t>
      </w:r>
      <w:proofErr w:type="spellStart"/>
      <w:r w:rsidR="00D452ED">
        <w:t>dengan</w:t>
      </w:r>
      <w:proofErr w:type="spellEnd"/>
      <w:r w:rsidR="00D452ED">
        <w:t xml:space="preserve"> detail masing2 </w:t>
      </w:r>
      <w:proofErr w:type="spellStart"/>
      <w:r w:rsidR="00D452ED">
        <w:t>seperti</w:t>
      </w:r>
      <w:proofErr w:type="spellEnd"/>
    </w:p>
    <w:p w:rsidR="007A37EB" w:rsidRDefault="007A37EB" w:rsidP="007A37EB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7A37EB" w:rsidRDefault="007A37EB" w:rsidP="007A37EB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yang </w:t>
      </w:r>
      <w:proofErr w:type="spellStart"/>
      <w:r>
        <w:t>ikut</w:t>
      </w:r>
      <w:proofErr w:type="spellEnd"/>
    </w:p>
    <w:p w:rsidR="00D452ED" w:rsidRDefault="007A37EB" w:rsidP="00CB75FC">
      <w:pPr>
        <w:pStyle w:val="ListParagraph"/>
        <w:numPr>
          <w:ilvl w:val="0"/>
          <w:numId w:val="2"/>
        </w:numPr>
      </w:pPr>
      <w:proofErr w:type="spellStart"/>
      <w:r>
        <w:t>Lokasi-lokasi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D452ED" w:rsidRDefault="007A37EB" w:rsidP="007A37EB">
      <w:r>
        <w:t xml:space="preserve">Dan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total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smart.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pembelian</w:t>
      </w:r>
      <w:proofErr w:type="spellEnd"/>
      <w:r w:rsidR="00D452ED">
        <w:t xml:space="preserve"> </w:t>
      </w:r>
      <w:proofErr w:type="spellStart"/>
      <w:r w:rsidR="00D452ED">
        <w:t>atau</w:t>
      </w:r>
      <w:proofErr w:type="spellEnd"/>
      <w:r w:rsidR="00D452ED">
        <w:t xml:space="preserve"> </w:t>
      </w:r>
      <w:proofErr w:type="spellStart"/>
      <w:r w:rsidR="00D452ED">
        <w:t>pemesanan</w:t>
      </w:r>
      <w:proofErr w:type="spellEnd"/>
      <w:r w:rsidR="00D452ED">
        <w:t xml:space="preserve"> online</w:t>
      </w:r>
      <w:r>
        <w:t>!</w:t>
      </w:r>
      <w:r w:rsidR="00D452ED">
        <w:t xml:space="preserve"> Discount </w:t>
      </w:r>
      <w:proofErr w:type="spellStart"/>
      <w:r w:rsidR="00D452ED">
        <w:t>tertentu</w:t>
      </w:r>
      <w:proofErr w:type="spellEnd"/>
      <w:r w:rsidR="00D452ED">
        <w:t xml:space="preserve">, </w:t>
      </w:r>
      <w:proofErr w:type="spellStart"/>
      <w:r w:rsidR="00D452ED">
        <w:t>peta</w:t>
      </w:r>
      <w:proofErr w:type="spellEnd"/>
      <w:r w:rsidR="00D452ED">
        <w:t xml:space="preserve"> </w:t>
      </w:r>
      <w:proofErr w:type="spellStart"/>
      <w:r w:rsidR="00D452ED">
        <w:t>lokasi</w:t>
      </w:r>
      <w:proofErr w:type="spellEnd"/>
      <w:r w:rsidR="00D452ED">
        <w:t xml:space="preserve"> yang </w:t>
      </w:r>
      <w:proofErr w:type="spellStart"/>
      <w:r w:rsidR="00D452ED">
        <w:t>dapat</w:t>
      </w:r>
      <w:proofErr w:type="spellEnd"/>
      <w:r w:rsidR="00D452ED">
        <w:t xml:space="preserve"> di print. </w:t>
      </w:r>
      <w:proofErr w:type="spellStart"/>
      <w:r w:rsidR="00D452ED">
        <w:t>Setelah</w:t>
      </w:r>
      <w:proofErr w:type="spellEnd"/>
      <w:r w:rsidR="00D452ED">
        <w:t xml:space="preserve"> </w:t>
      </w:r>
      <w:proofErr w:type="spellStart"/>
      <w:r w:rsidR="00D452ED">
        <w:t>tanggal</w:t>
      </w:r>
      <w:proofErr w:type="spellEnd"/>
      <w:r w:rsidR="00D452ED">
        <w:t xml:space="preserve"> trip yang </w:t>
      </w:r>
      <w:proofErr w:type="spellStart"/>
      <w:r w:rsidR="00D452ED">
        <w:t>dilakukan</w:t>
      </w:r>
      <w:proofErr w:type="spellEnd"/>
      <w:r w:rsidR="00D452ED">
        <w:t xml:space="preserve"> </w:t>
      </w:r>
      <w:proofErr w:type="spellStart"/>
      <w:r w:rsidR="00D452ED">
        <w:t>pengguna</w:t>
      </w:r>
      <w:proofErr w:type="spellEnd"/>
      <w:r w:rsidR="00D452ED">
        <w:t xml:space="preserve"> </w:t>
      </w:r>
      <w:proofErr w:type="spellStart"/>
      <w:proofErr w:type="gramStart"/>
      <w:r w:rsidR="00D452ED">
        <w:t>akan</w:t>
      </w:r>
      <w:proofErr w:type="spellEnd"/>
      <w:proofErr w:type="gramEnd"/>
      <w:r w:rsidR="00D452ED">
        <w:t xml:space="preserve"> </w:t>
      </w:r>
      <w:proofErr w:type="spellStart"/>
      <w:r w:rsidR="00D452ED">
        <w:t>mendapatkan</w:t>
      </w:r>
      <w:proofErr w:type="spellEnd"/>
      <w:r w:rsidR="00D452ED">
        <w:t xml:space="preserve"> pop-up </w:t>
      </w:r>
      <w:proofErr w:type="spellStart"/>
      <w:r w:rsidR="00D452ED">
        <w:t>untuk</w:t>
      </w:r>
      <w:proofErr w:type="spellEnd"/>
      <w:r w:rsidR="00D452ED">
        <w:t xml:space="preserve"> share </w:t>
      </w:r>
      <w:proofErr w:type="spellStart"/>
      <w:r w:rsidR="00D452ED">
        <w:t>cerita</w:t>
      </w:r>
      <w:proofErr w:type="spellEnd"/>
      <w:r w:rsidR="00D452ED">
        <w:t xml:space="preserve"> trip yang </w:t>
      </w:r>
      <w:proofErr w:type="spellStart"/>
      <w:r w:rsidR="00D452ED">
        <w:t>dilakukan</w:t>
      </w:r>
      <w:proofErr w:type="spellEnd"/>
      <w:r w:rsidR="00D452ED">
        <w:t xml:space="preserve"> </w:t>
      </w:r>
      <w:proofErr w:type="spellStart"/>
      <w:r w:rsidR="00D452ED">
        <w:t>dan</w:t>
      </w:r>
      <w:proofErr w:type="spellEnd"/>
      <w:r w:rsidR="00D452ED">
        <w:t xml:space="preserve"> </w:t>
      </w:r>
      <w:proofErr w:type="spellStart"/>
      <w:r w:rsidR="00D452ED">
        <w:t>akan</w:t>
      </w:r>
      <w:proofErr w:type="spellEnd"/>
      <w:r w:rsidR="00D452ED">
        <w:t xml:space="preserve"> </w:t>
      </w:r>
      <w:proofErr w:type="spellStart"/>
      <w:r w:rsidR="00D452ED">
        <w:t>dapat</w:t>
      </w:r>
      <w:proofErr w:type="spellEnd"/>
      <w:r w:rsidR="00D452ED">
        <w:t xml:space="preserve"> di publish, </w:t>
      </w:r>
      <w:proofErr w:type="spellStart"/>
      <w:r w:rsidR="00D452ED">
        <w:t>pe</w:t>
      </w:r>
      <w:r w:rsidR="007045A7">
        <w:t>n</w:t>
      </w:r>
      <w:r w:rsidR="00D452ED">
        <w:t>gguna</w:t>
      </w:r>
      <w:proofErr w:type="spellEnd"/>
      <w:r w:rsidR="00D452ED">
        <w:t xml:space="preserve"> </w:t>
      </w:r>
      <w:proofErr w:type="spellStart"/>
      <w:r w:rsidR="007045A7">
        <w:t>juga</w:t>
      </w:r>
      <w:proofErr w:type="spellEnd"/>
      <w:r w:rsidR="007045A7">
        <w:t xml:space="preserve"> </w:t>
      </w:r>
      <w:proofErr w:type="spellStart"/>
      <w:r w:rsidR="007045A7">
        <w:t>dapat</w:t>
      </w:r>
      <w:proofErr w:type="spellEnd"/>
      <w:r w:rsidR="007045A7">
        <w:t xml:space="preserve"> </w:t>
      </w:r>
      <w:proofErr w:type="spellStart"/>
      <w:r w:rsidR="007045A7">
        <w:t>mengupload</w:t>
      </w:r>
      <w:proofErr w:type="spellEnd"/>
      <w:r w:rsidR="007045A7">
        <w:t xml:space="preserve"> foto2 yang </w:t>
      </w:r>
      <w:proofErr w:type="spellStart"/>
      <w:r w:rsidR="007045A7">
        <w:t>telah</w:t>
      </w:r>
      <w:proofErr w:type="spellEnd"/>
      <w:r w:rsidR="007045A7">
        <w:t xml:space="preserve"> </w:t>
      </w:r>
      <w:proofErr w:type="spellStart"/>
      <w:r w:rsidR="007045A7">
        <w:t>didapatkan</w:t>
      </w:r>
      <w:proofErr w:type="spellEnd"/>
      <w:r w:rsidR="007045A7">
        <w:t xml:space="preserve"> </w:t>
      </w:r>
      <w:proofErr w:type="spellStart"/>
      <w:r w:rsidR="007045A7">
        <w:t>disana</w:t>
      </w:r>
      <w:proofErr w:type="spellEnd"/>
      <w:r w:rsidR="007045A7">
        <w:t xml:space="preserve"> </w:t>
      </w:r>
      <w:proofErr w:type="spellStart"/>
      <w:r w:rsidR="007045A7">
        <w:t>untuk</w:t>
      </w:r>
      <w:proofErr w:type="spellEnd"/>
      <w:r w:rsidR="007045A7">
        <w:t xml:space="preserve"> </w:t>
      </w:r>
      <w:proofErr w:type="spellStart"/>
      <w:r w:rsidR="007045A7">
        <w:t>menjadii</w:t>
      </w:r>
      <w:proofErr w:type="spellEnd"/>
      <w:r w:rsidR="007045A7">
        <w:t xml:space="preserve"> gallery trip. </w:t>
      </w:r>
      <w:proofErr w:type="spellStart"/>
      <w:r w:rsidR="007045A7">
        <w:t>Sebelum</w:t>
      </w:r>
      <w:proofErr w:type="spellEnd"/>
      <w:r w:rsidR="007045A7">
        <w:t xml:space="preserve"> </w:t>
      </w:r>
      <w:proofErr w:type="spellStart"/>
      <w:r w:rsidR="007045A7">
        <w:t>tanggal</w:t>
      </w:r>
      <w:proofErr w:type="spellEnd"/>
      <w:r w:rsidR="007045A7">
        <w:t xml:space="preserve"> </w:t>
      </w:r>
      <w:proofErr w:type="spellStart"/>
      <w:r w:rsidR="007045A7">
        <w:t>berangkat</w:t>
      </w:r>
      <w:proofErr w:type="spellEnd"/>
      <w:r w:rsidR="007045A7">
        <w:t xml:space="preserve"> </w:t>
      </w:r>
      <w:proofErr w:type="spellStart"/>
      <w:r w:rsidR="007045A7">
        <w:t>pengguna</w:t>
      </w:r>
      <w:proofErr w:type="spellEnd"/>
      <w:r w:rsidR="007045A7">
        <w:t xml:space="preserve"> </w:t>
      </w:r>
      <w:proofErr w:type="spellStart"/>
      <w:r w:rsidR="007045A7">
        <w:t>juga</w:t>
      </w:r>
      <w:proofErr w:type="spellEnd"/>
      <w:r w:rsidR="007045A7">
        <w:t xml:space="preserve"> </w:t>
      </w:r>
      <w:proofErr w:type="spellStart"/>
      <w:r w:rsidR="007045A7">
        <w:t>dapat</w:t>
      </w:r>
      <w:proofErr w:type="spellEnd"/>
      <w:r w:rsidR="007045A7">
        <w:t xml:space="preserve"> </w:t>
      </w:r>
      <w:proofErr w:type="spellStart"/>
      <w:r w:rsidR="007045A7">
        <w:t>melakukan</w:t>
      </w:r>
      <w:proofErr w:type="spellEnd"/>
      <w:r w:rsidR="007045A7">
        <w:t xml:space="preserve"> publish and share, </w:t>
      </w:r>
      <w:proofErr w:type="spellStart"/>
      <w:r w:rsidR="007045A7">
        <w:t>tp</w:t>
      </w:r>
      <w:proofErr w:type="spellEnd"/>
      <w:r w:rsidR="007045A7">
        <w:t xml:space="preserve"> </w:t>
      </w:r>
      <w:proofErr w:type="spellStart"/>
      <w:r w:rsidR="007045A7">
        <w:t>tidak</w:t>
      </w:r>
      <w:proofErr w:type="spellEnd"/>
      <w:r w:rsidR="007045A7">
        <w:t xml:space="preserve"> </w:t>
      </w:r>
      <w:proofErr w:type="spellStart"/>
      <w:r w:rsidR="007045A7">
        <w:t>ada</w:t>
      </w:r>
      <w:proofErr w:type="spellEnd"/>
      <w:r w:rsidR="007045A7">
        <w:t xml:space="preserve"> pop-up</w:t>
      </w:r>
    </w:p>
    <w:p w:rsidR="007045A7" w:rsidRPr="00B67A8E" w:rsidRDefault="007045A7" w:rsidP="007A37EB">
      <w:pPr>
        <w:rPr>
          <w:b/>
        </w:rPr>
      </w:pPr>
      <w:r w:rsidRPr="00B67A8E">
        <w:rPr>
          <w:b/>
        </w:rPr>
        <w:t>What’s the good things of this web-app?</w:t>
      </w:r>
    </w:p>
    <w:p w:rsidR="007045A7" w:rsidRDefault="007045A7" w:rsidP="007A37EB">
      <w:proofErr w:type="spellStart"/>
      <w:r>
        <w:t>Lumayan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jalan2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, nah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share link (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gallery).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yang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</w:t>
      </w:r>
      <w:r w:rsidR="001A6824">
        <w:t>enganggap</w:t>
      </w:r>
      <w:proofErr w:type="spellEnd"/>
      <w:r w:rsidR="001A6824">
        <w:t xml:space="preserve"> </w:t>
      </w:r>
      <w:proofErr w:type="spellStart"/>
      <w:r w:rsidR="001A6824">
        <w:t>aplikasi</w:t>
      </w:r>
      <w:proofErr w:type="spellEnd"/>
      <w:r w:rsidR="001A6824">
        <w:t xml:space="preserve"> </w:t>
      </w:r>
      <w:proofErr w:type="spellStart"/>
      <w:r w:rsidR="001A6824">
        <w:t>ini</w:t>
      </w:r>
      <w:proofErr w:type="spellEnd"/>
      <w:r w:rsidR="001A6824">
        <w:t xml:space="preserve"> </w:t>
      </w:r>
      <w:proofErr w:type="spellStart"/>
      <w:r w:rsidR="001A6824">
        <w:t>membantu</w:t>
      </w:r>
      <w:proofErr w:type="spellEnd"/>
      <w:r w:rsidR="001A6824">
        <w:t xml:space="preserve">. Dan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aktual</w:t>
      </w:r>
      <w:proofErr w:type="spellEnd"/>
      <w:r w:rsidR="001A6824">
        <w:t xml:space="preserve"> </w:t>
      </w:r>
      <w:proofErr w:type="spellStart"/>
      <w:r w:rsidR="001A6824">
        <w:t>setiap</w:t>
      </w:r>
      <w:proofErr w:type="spellEnd"/>
      <w:r w:rsidR="001A6824">
        <w:t xml:space="preserve"> </w:t>
      </w:r>
      <w:proofErr w:type="spellStart"/>
      <w:r w:rsidR="001A6824">
        <w:t>akan</w:t>
      </w:r>
      <w:proofErr w:type="spellEnd"/>
      <w:r w:rsidR="001A6824">
        <w:t xml:space="preserve"> </w:t>
      </w:r>
      <w:proofErr w:type="spellStart"/>
      <w:r w:rsidR="001A6824">
        <w:t>melakukan</w:t>
      </w:r>
      <w:proofErr w:type="spellEnd"/>
      <w:r w:rsidR="001A6824">
        <w:t xml:space="preserve"> </w:t>
      </w:r>
      <w:proofErr w:type="spellStart"/>
      <w:r w:rsidR="001A6824">
        <w:t>perjalanan</w:t>
      </w:r>
      <w:proofErr w:type="spellEnd"/>
      <w:r>
        <w:t>.</w:t>
      </w:r>
    </w:p>
    <w:p w:rsidR="001A6824" w:rsidRPr="00B67A8E" w:rsidRDefault="001A6824" w:rsidP="007A37EB">
      <w:pPr>
        <w:rPr>
          <w:b/>
        </w:rPr>
      </w:pPr>
      <w:proofErr w:type="spellStart"/>
      <w:r w:rsidRPr="00B67A8E">
        <w:rPr>
          <w:b/>
        </w:rPr>
        <w:t>Prospeknya</w:t>
      </w:r>
      <w:proofErr w:type="spellEnd"/>
      <w:r w:rsidRPr="00B67A8E">
        <w:rPr>
          <w:b/>
        </w:rPr>
        <w:t>?</w:t>
      </w:r>
    </w:p>
    <w:p w:rsidR="001A6824" w:rsidRDefault="001A6824" w:rsidP="007A37EB">
      <w:proofErr w:type="spellStart"/>
      <w:r>
        <w:t>Prospeknya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pekan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di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!</w:t>
      </w:r>
    </w:p>
    <w:p w:rsidR="001A6824" w:rsidRPr="00B67A8E" w:rsidRDefault="001A6824" w:rsidP="007A37EB">
      <w:pPr>
        <w:rPr>
          <w:b/>
        </w:rPr>
      </w:pPr>
      <w:proofErr w:type="spellStart"/>
      <w:r w:rsidRPr="00B67A8E">
        <w:rPr>
          <w:b/>
        </w:rPr>
        <w:t>Bagaimana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mempertahankan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informasi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bersifat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aktual</w:t>
      </w:r>
      <w:proofErr w:type="spellEnd"/>
      <w:r w:rsidRPr="00B67A8E">
        <w:rPr>
          <w:b/>
        </w:rPr>
        <w:t xml:space="preserve">? </w:t>
      </w:r>
      <w:proofErr w:type="spellStart"/>
      <w:r w:rsidRPr="00B67A8E">
        <w:rPr>
          <w:b/>
        </w:rPr>
        <w:t>Bukankah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itu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hampir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mustahil</w:t>
      </w:r>
      <w:proofErr w:type="spellEnd"/>
      <w:r w:rsidRPr="00B67A8E">
        <w:rPr>
          <w:b/>
        </w:rPr>
        <w:t>?</w:t>
      </w:r>
    </w:p>
    <w:p w:rsidR="00B67A8E" w:rsidRDefault="001A6824" w:rsidP="007A37EB">
      <w:proofErr w:type="spellStart"/>
      <w:r>
        <w:t>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update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event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, </w:t>
      </w:r>
      <w:proofErr w:type="spellStart"/>
      <w:r>
        <w:t>setahun</w:t>
      </w:r>
      <w:proofErr w:type="spellEnd"/>
      <w:r>
        <w:t xml:space="preserve"> /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proofErr w:type="gramStart"/>
      <w:r>
        <w:t>..</w:t>
      </w:r>
      <w:proofErr w:type="gramEnd"/>
      <w:r>
        <w:br/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konten</w:t>
      </w:r>
      <w:proofErr w:type="spellEnd"/>
      <w:proofErr w:type="gramStart"/>
      <w:r>
        <w:t>..</w:t>
      </w:r>
      <w:proofErr w:type="gramEnd"/>
      <w:r>
        <w:br/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berat</w:t>
      </w:r>
      <w:proofErr w:type="spellEnd"/>
      <w:proofErr w:type="gramStart"/>
      <w:r>
        <w:t>..</w:t>
      </w:r>
      <w:proofErr w:type="gramEnd"/>
      <w:r>
        <w:br/>
      </w:r>
      <w:proofErr w:type="spellStart"/>
      <w:r>
        <w:t>Tp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investor yang </w:t>
      </w:r>
      <w:proofErr w:type="spellStart"/>
      <w:r>
        <w:t>berminat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memperkerjakan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proofErr w:type="gramStart"/>
      <w:r>
        <w:t>..</w:t>
      </w:r>
      <w:proofErr w:type="gramEnd"/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investor (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)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online ticketing.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wisata</w:t>
      </w:r>
      <w:proofErr w:type="spellEnd"/>
      <w:proofErr w:type="gramStart"/>
      <w:r>
        <w:t>..</w:t>
      </w:r>
      <w:proofErr w:type="gram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hotel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event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posting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event.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event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data2nya,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dikoreksi</w:t>
      </w:r>
      <w:proofErr w:type="spellEnd"/>
      <w:r>
        <w:t xml:space="preserve"> admi</w:t>
      </w:r>
      <w:r w:rsidR="00B67A8E">
        <w:t xml:space="preserve">n </w:t>
      </w:r>
      <w:proofErr w:type="spellStart"/>
      <w:r w:rsidR="00B67A8E">
        <w:t>untuk</w:t>
      </w:r>
      <w:proofErr w:type="spellEnd"/>
      <w:r w:rsidR="00B67A8E">
        <w:t xml:space="preserve"> </w:t>
      </w:r>
      <w:proofErr w:type="spellStart"/>
      <w:r w:rsidR="00B67A8E">
        <w:t>kebenaran</w:t>
      </w:r>
      <w:proofErr w:type="spellEnd"/>
      <w:r w:rsidR="00B67A8E">
        <w:t xml:space="preserve"> </w:t>
      </w:r>
      <w:proofErr w:type="spellStart"/>
      <w:r w:rsidR="00B67A8E">
        <w:t>informasinya</w:t>
      </w:r>
      <w:proofErr w:type="spellEnd"/>
      <w:r w:rsidR="00B67A8E">
        <w:t>.</w:t>
      </w:r>
      <w:r w:rsidR="00B67A8E">
        <w:br/>
        <w:t xml:space="preserve">YAH </w:t>
      </w:r>
      <w:proofErr w:type="spellStart"/>
      <w:r w:rsidR="00B67A8E">
        <w:t>gtu</w:t>
      </w:r>
      <w:proofErr w:type="spellEnd"/>
      <w:r w:rsidR="00B67A8E">
        <w:t xml:space="preserve"> </w:t>
      </w:r>
      <w:proofErr w:type="spellStart"/>
      <w:r w:rsidR="00B67A8E">
        <w:t>lah</w:t>
      </w:r>
      <w:proofErr w:type="spellEnd"/>
      <w:proofErr w:type="gramStart"/>
      <w:r w:rsidR="00B67A8E">
        <w:t>..</w:t>
      </w:r>
      <w:proofErr w:type="gramEnd"/>
    </w:p>
    <w:p w:rsidR="00B67A8E" w:rsidRPr="00B67A8E" w:rsidRDefault="00B67A8E" w:rsidP="007A37EB">
      <w:pPr>
        <w:rPr>
          <w:b/>
        </w:rPr>
      </w:pPr>
      <w:proofErr w:type="spellStart"/>
      <w:r w:rsidRPr="00B67A8E">
        <w:rPr>
          <w:b/>
        </w:rPr>
        <w:t>Oke</w:t>
      </w:r>
      <w:proofErr w:type="spellEnd"/>
      <w:r w:rsidRPr="00B67A8E">
        <w:rPr>
          <w:b/>
        </w:rPr>
        <w:t xml:space="preserve">, </w:t>
      </w:r>
      <w:proofErr w:type="spellStart"/>
      <w:r w:rsidRPr="00B67A8E">
        <w:rPr>
          <w:b/>
        </w:rPr>
        <w:t>strategi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diawal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masih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kurang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jelas</w:t>
      </w:r>
      <w:proofErr w:type="spellEnd"/>
      <w:r w:rsidRPr="00B67A8E">
        <w:rPr>
          <w:b/>
        </w:rPr>
        <w:t xml:space="preserve">, </w:t>
      </w:r>
      <w:proofErr w:type="spellStart"/>
      <w:r w:rsidRPr="00B67A8E">
        <w:rPr>
          <w:b/>
        </w:rPr>
        <w:t>apakah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mungkin</w:t>
      </w:r>
      <w:proofErr w:type="spellEnd"/>
      <w:r w:rsidRPr="00B67A8E"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 w:rsidRPr="00B67A8E">
        <w:rPr>
          <w:b/>
        </w:rPr>
        <w:t>seperti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itu</w:t>
      </w:r>
      <w:proofErr w:type="spellEnd"/>
      <w:r w:rsidRPr="00B67A8E">
        <w:rPr>
          <w:b/>
        </w:rPr>
        <w:t>?</w:t>
      </w:r>
    </w:p>
    <w:p w:rsidR="00B67A8E" w:rsidRDefault="00B67A8E" w:rsidP="007A37EB">
      <w:proofErr w:type="spellStart"/>
      <w:r>
        <w:lastRenderedPageBreak/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proofErr w:type="gramStart"/>
      <w:r>
        <w:t>..</w:t>
      </w:r>
      <w:proofErr w:type="gramEnd"/>
      <w:r>
        <w:br/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benar2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ticketing)</w:t>
      </w:r>
      <w:r>
        <w:br/>
      </w:r>
      <w:proofErr w:type="spellStart"/>
      <w:r>
        <w:t>Disela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programmer </w:t>
      </w:r>
      <w:proofErr w:type="spellStart"/>
      <w:r>
        <w:t>menyelesaikan</w:t>
      </w:r>
      <w:proofErr w:type="spellEnd"/>
      <w:r>
        <w:t xml:space="preserve"> fitur2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agar traffic web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mumpuni</w:t>
      </w:r>
      <w:proofErr w:type="spellEnd"/>
      <w:r>
        <w:t>..</w:t>
      </w:r>
    </w:p>
    <w:p w:rsidR="00B67A8E" w:rsidRDefault="00B67A8E" w:rsidP="007A37EB"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marketing,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web </w:t>
      </w:r>
      <w:proofErr w:type="spellStart"/>
      <w:r>
        <w:t>trafiknya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investor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ticketing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>…</w:t>
      </w:r>
      <w:r>
        <w:br/>
        <w:t>(</w:t>
      </w:r>
      <w:proofErr w:type="spellStart"/>
      <w:proofErr w:type="gramStart"/>
      <w:r>
        <w:t>kemungkinan</w:t>
      </w:r>
      <w:proofErr w:type="spellEnd"/>
      <w:proofErr w:type="gramEnd"/>
      <w:r>
        <w:t xml:space="preserve"> </w:t>
      </w:r>
      <w:proofErr w:type="spellStart"/>
      <w:r>
        <w:t>gaakan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investor)</w:t>
      </w:r>
      <w:r>
        <w:br/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B67A8E" w:rsidRPr="00B67A8E" w:rsidRDefault="00B67A8E" w:rsidP="007A37EB">
      <w:pPr>
        <w:rPr>
          <w:b/>
        </w:rPr>
      </w:pPr>
      <w:proofErr w:type="spellStart"/>
      <w:r w:rsidRPr="00B67A8E">
        <w:rPr>
          <w:b/>
        </w:rPr>
        <w:t>Hehem</w:t>
      </w:r>
      <w:proofErr w:type="spellEnd"/>
      <w:r w:rsidRPr="00B67A8E">
        <w:rPr>
          <w:b/>
        </w:rPr>
        <w:t xml:space="preserve">, </w:t>
      </w:r>
      <w:proofErr w:type="spellStart"/>
      <w:proofErr w:type="gramStart"/>
      <w:r w:rsidRPr="00B67A8E">
        <w:rPr>
          <w:b/>
        </w:rPr>
        <w:t>apa</w:t>
      </w:r>
      <w:proofErr w:type="spellEnd"/>
      <w:proofErr w:type="gram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saja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fitur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utama</w:t>
      </w:r>
      <w:proofErr w:type="spellEnd"/>
      <w:r w:rsidRPr="00B67A8E">
        <w:rPr>
          <w:b/>
        </w:rPr>
        <w:t xml:space="preserve"> yang paling </w:t>
      </w:r>
      <w:proofErr w:type="spellStart"/>
      <w:r w:rsidRPr="00B67A8E">
        <w:rPr>
          <w:b/>
        </w:rPr>
        <w:t>dasar</w:t>
      </w:r>
      <w:proofErr w:type="spellEnd"/>
      <w:r w:rsidRPr="00B67A8E">
        <w:rPr>
          <w:b/>
        </w:rPr>
        <w:t>?</w:t>
      </w:r>
      <w:r w:rsidRPr="00B67A8E">
        <w:rPr>
          <w:b/>
        </w:rPr>
        <w:br/>
        <w:t xml:space="preserve">Yang </w:t>
      </w:r>
      <w:proofErr w:type="spellStart"/>
      <w:r w:rsidRPr="00B67A8E">
        <w:rPr>
          <w:b/>
        </w:rPr>
        <w:t>juga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meupakan</w:t>
      </w:r>
      <w:proofErr w:type="spellEnd"/>
      <w:r w:rsidRPr="00B67A8E">
        <w:rPr>
          <w:b/>
        </w:rPr>
        <w:t xml:space="preserve"> </w:t>
      </w:r>
      <w:proofErr w:type="spellStart"/>
      <w:r w:rsidRPr="00B67A8E">
        <w:rPr>
          <w:b/>
        </w:rPr>
        <w:t>tugas</w:t>
      </w:r>
      <w:proofErr w:type="spellEnd"/>
      <w:r w:rsidRPr="00B67A8E">
        <w:rPr>
          <w:b/>
        </w:rPr>
        <w:t xml:space="preserve"> RPL mu?</w:t>
      </w:r>
    </w:p>
    <w:p w:rsidR="00B67A8E" w:rsidRDefault="00B67A8E" w:rsidP="007A37EB"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nih</w:t>
      </w:r>
      <w:proofErr w:type="spellEnd"/>
      <w:proofErr w:type="gram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fokus</w:t>
      </w:r>
      <w:proofErr w:type="spellEnd"/>
      <w:r>
        <w:t>…</w:t>
      </w:r>
      <w:r>
        <w:br/>
      </w:r>
      <w:proofErr w:type="spellStart"/>
      <w:r>
        <w:t>mikir</w:t>
      </w:r>
      <w:proofErr w:type="spellEnd"/>
      <w:r>
        <w:t xml:space="preserve"> jauh2 </w:t>
      </w:r>
      <w:proofErr w:type="spellStart"/>
      <w:r>
        <w:t>padahal</w:t>
      </w:r>
      <w:proofErr w:type="spellEnd"/>
      <w:r>
        <w:t xml:space="preserve"> yang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kelar2.</w:t>
      </w:r>
    </w:p>
    <w:p w:rsidR="00B67A8E" w:rsidRDefault="00B67A8E" w:rsidP="007A37EB">
      <w:proofErr w:type="spellStart"/>
      <w:r>
        <w:t>Jdi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B67A8E" w:rsidRDefault="00B67A8E" w:rsidP="00B67A8E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posts, create </w:t>
      </w:r>
      <w:proofErr w:type="spellStart"/>
      <w:r>
        <w:t>dan</w:t>
      </w:r>
      <w:proofErr w:type="spellEnd"/>
      <w:r>
        <w:t xml:space="preserve"> read! (update delete) –</w:t>
      </w:r>
      <w:proofErr w:type="spellStart"/>
      <w:r>
        <w:t>dengan</w:t>
      </w:r>
      <w:proofErr w:type="spellEnd"/>
      <w:r>
        <w:t xml:space="preserve"> view masing2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post td </w:t>
      </w:r>
      <w:proofErr w:type="spellStart"/>
      <w:r>
        <w:t>haha</w:t>
      </w:r>
      <w:proofErr w:type="spellEnd"/>
      <w:r>
        <w:t xml:space="preserve"> (minus: review, gallery)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trip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trip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checkout trip </w:t>
      </w:r>
      <w:proofErr w:type="spellStart"/>
      <w:r>
        <w:t>dan</w:t>
      </w:r>
      <w:proofErr w:type="spellEnd"/>
      <w:r>
        <w:t xml:space="preserve"> history trip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haha</w:t>
      </w:r>
      <w:proofErr w:type="spellEnd"/>
      <w:r>
        <w:t>!</w:t>
      </w:r>
    </w:p>
    <w:p w:rsidR="00542F85" w:rsidRDefault="00542F85" w:rsidP="00B67A8E">
      <w:pPr>
        <w:pStyle w:val="ListParagraph"/>
        <w:numPr>
          <w:ilvl w:val="0"/>
          <w:numId w:val="3"/>
        </w:numPr>
      </w:pPr>
      <w:r>
        <w:t>But nice, it’s cool!</w:t>
      </w:r>
    </w:p>
    <w:p w:rsidR="001A6824" w:rsidRDefault="00542F85" w:rsidP="00542F85">
      <w:pPr>
        <w:rPr>
          <w:b/>
        </w:rPr>
      </w:pPr>
      <w:r w:rsidRPr="00542F85">
        <w:rPr>
          <w:b/>
        </w:rPr>
        <w:t>OK, ready to start the code?</w:t>
      </w:r>
    </w:p>
    <w:p w:rsidR="00542F85" w:rsidRDefault="00542F85" w:rsidP="00542F85">
      <w:r>
        <w:t>Sadly, not ready at all</w:t>
      </w:r>
      <w:proofErr w:type="gramStart"/>
      <w:r>
        <w:t>..</w:t>
      </w:r>
      <w:proofErr w:type="gramEnd"/>
      <w:r>
        <w:br/>
        <w:t>I have learn this much, if you don’t have all the requirements, and also you don’t verify or validate your requirements, you’ll be doomed!</w:t>
      </w:r>
    </w:p>
    <w:p w:rsidR="00542F85" w:rsidRDefault="00542F85" w:rsidP="00542F85">
      <w:pPr>
        <w:rPr>
          <w:b/>
        </w:rPr>
      </w:pPr>
      <w:proofErr w:type="spellStart"/>
      <w:r w:rsidRPr="00542F85">
        <w:rPr>
          <w:b/>
        </w:rPr>
        <w:t>Haha</w:t>
      </w:r>
      <w:proofErr w:type="spellEnd"/>
      <w:r w:rsidRPr="00542F85">
        <w:rPr>
          <w:b/>
        </w:rPr>
        <w:t>, ready to do the requirements?</w:t>
      </w:r>
    </w:p>
    <w:p w:rsidR="00542F85" w:rsidRDefault="00542F85" w:rsidP="00542F85">
      <w:r>
        <w:t>Yea, I like to do it, but the time is almost up, can I?</w:t>
      </w:r>
    </w:p>
    <w:p w:rsidR="00542F85" w:rsidRDefault="00542F85" w:rsidP="00542F85">
      <w:pPr>
        <w:rPr>
          <w:b/>
        </w:rPr>
      </w:pPr>
      <w:r>
        <w:rPr>
          <w:b/>
        </w:rPr>
        <w:t>Of course you can, do everything you can do, and do what you think is the most correct thing to do!</w:t>
      </w:r>
      <w:r>
        <w:rPr>
          <w:b/>
        </w:rPr>
        <w:br/>
        <w:t>Even if you’ll had a bad score, bad relationship?</w:t>
      </w:r>
    </w:p>
    <w:p w:rsidR="00542F85" w:rsidRDefault="00542F85" w:rsidP="00542F85">
      <w:r>
        <w:t xml:space="preserve">I’ll try my best to learn the correct requirement, get the correct ones so my development process wouldn’t fail. But also try to reduce the bad impact on relationship and score </w:t>
      </w:r>
      <w:proofErr w:type="spellStart"/>
      <w:r>
        <w:t>haha</w:t>
      </w:r>
      <w:proofErr w:type="spellEnd"/>
      <w:r>
        <w:t>!</w:t>
      </w:r>
    </w:p>
    <w:p w:rsidR="00542F85" w:rsidRDefault="00542F85" w:rsidP="00542F85">
      <w:r>
        <w:t>NICE! PAL!</w:t>
      </w:r>
    </w:p>
    <w:p w:rsidR="00542F85" w:rsidRDefault="00542F85" w:rsidP="00542F85">
      <w:pPr>
        <w:rPr>
          <w:b/>
        </w:rPr>
      </w:pPr>
      <w:r>
        <w:rPr>
          <w:b/>
        </w:rPr>
        <w:t>OK, PAL!</w:t>
      </w:r>
    </w:p>
    <w:p w:rsidR="001E57B5" w:rsidRPr="001E57B5" w:rsidRDefault="001E57B5" w:rsidP="00542F85">
      <w:r>
        <w:t xml:space="preserve">OK, actually I’m using Agile and right now I’m in the right direction. But I don’t know what kind of modules of programming I’m </w:t>
      </w:r>
      <w:proofErr w:type="spellStart"/>
      <w:r>
        <w:t>gonna</w:t>
      </w:r>
      <w:proofErr w:type="spellEnd"/>
      <w:r>
        <w:t xml:space="preserve"> use right now</w:t>
      </w:r>
    </w:p>
    <w:sectPr w:rsidR="001E57B5" w:rsidRPr="001E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A29" w:rsidRDefault="00B33A29" w:rsidP="00811AFC">
      <w:pPr>
        <w:spacing w:after="0" w:line="240" w:lineRule="auto"/>
      </w:pPr>
      <w:r>
        <w:separator/>
      </w:r>
    </w:p>
  </w:endnote>
  <w:endnote w:type="continuationSeparator" w:id="0">
    <w:p w:rsidR="00B33A29" w:rsidRDefault="00B33A29" w:rsidP="008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A29" w:rsidRDefault="00B33A29" w:rsidP="00811AFC">
      <w:pPr>
        <w:spacing w:after="0" w:line="240" w:lineRule="auto"/>
      </w:pPr>
      <w:r>
        <w:separator/>
      </w:r>
    </w:p>
  </w:footnote>
  <w:footnote w:type="continuationSeparator" w:id="0">
    <w:p w:rsidR="00B33A29" w:rsidRDefault="00B33A29" w:rsidP="00811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85EF3"/>
    <w:multiLevelType w:val="hybridMultilevel"/>
    <w:tmpl w:val="D4B4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C2C26"/>
    <w:multiLevelType w:val="hybridMultilevel"/>
    <w:tmpl w:val="F4C2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64EF2"/>
    <w:multiLevelType w:val="hybridMultilevel"/>
    <w:tmpl w:val="C1FA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EB"/>
    <w:rsid w:val="00170CD1"/>
    <w:rsid w:val="001A6824"/>
    <w:rsid w:val="001E57B5"/>
    <w:rsid w:val="00540CDD"/>
    <w:rsid w:val="00542F85"/>
    <w:rsid w:val="007045A7"/>
    <w:rsid w:val="007A37EB"/>
    <w:rsid w:val="00811AFC"/>
    <w:rsid w:val="00B31972"/>
    <w:rsid w:val="00B33A29"/>
    <w:rsid w:val="00B67A8E"/>
    <w:rsid w:val="00B85DEB"/>
    <w:rsid w:val="00D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290C-66D9-483C-B5CE-9C55EBB7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FC"/>
  </w:style>
  <w:style w:type="paragraph" w:styleId="Footer">
    <w:name w:val="footer"/>
    <w:basedOn w:val="Normal"/>
    <w:link w:val="FooterChar"/>
    <w:uiPriority w:val="99"/>
    <w:unhideWhenUsed/>
    <w:rsid w:val="008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Maulana</dc:creator>
  <cp:keywords/>
  <dc:description/>
  <cp:lastModifiedBy>Muhammad Maulana</cp:lastModifiedBy>
  <cp:revision>3</cp:revision>
  <dcterms:created xsi:type="dcterms:W3CDTF">2015-12-06T03:45:00Z</dcterms:created>
  <dcterms:modified xsi:type="dcterms:W3CDTF">2015-12-07T07:48:00Z</dcterms:modified>
</cp:coreProperties>
</file>